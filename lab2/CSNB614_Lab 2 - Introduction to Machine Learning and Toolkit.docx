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02C4B" w14:textId="5F61BC6F" w:rsidR="00C04D9B" w:rsidRPr="007F1784" w:rsidRDefault="49E52F7B" w:rsidP="49E52F7B">
      <w:pPr>
        <w:jc w:val="center"/>
        <w:rPr>
          <w:b/>
          <w:bCs/>
          <w:sz w:val="24"/>
          <w:szCs w:val="24"/>
        </w:rPr>
      </w:pPr>
      <w:r w:rsidRPr="49E52F7B">
        <w:rPr>
          <w:b/>
          <w:bCs/>
          <w:sz w:val="24"/>
          <w:szCs w:val="24"/>
        </w:rPr>
        <w:t>CSNB614: Machine Learning &amp; Data Analytics</w:t>
      </w:r>
    </w:p>
    <w:p w14:paraId="333FF0EB" w14:textId="26280A00" w:rsidR="007F1784" w:rsidRDefault="000C4409" w:rsidP="007F17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481922">
        <w:rPr>
          <w:b/>
          <w:sz w:val="24"/>
          <w:szCs w:val="24"/>
        </w:rPr>
        <w:t>2</w:t>
      </w:r>
      <w:r w:rsidR="007F1784" w:rsidRPr="007F1784">
        <w:rPr>
          <w:b/>
          <w:sz w:val="24"/>
          <w:szCs w:val="24"/>
        </w:rPr>
        <w:t xml:space="preserve"> – </w:t>
      </w:r>
      <w:r w:rsidR="00481922" w:rsidRPr="00481922">
        <w:rPr>
          <w:b/>
          <w:sz w:val="24"/>
          <w:szCs w:val="24"/>
        </w:rPr>
        <w:t>Introduction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to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Machine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Learning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and</w:t>
      </w:r>
      <w:r w:rsidR="00481922">
        <w:rPr>
          <w:b/>
          <w:sz w:val="24"/>
          <w:szCs w:val="24"/>
        </w:rPr>
        <w:t xml:space="preserve"> </w:t>
      </w:r>
      <w:r w:rsidR="00481922" w:rsidRPr="00481922">
        <w:rPr>
          <w:b/>
          <w:sz w:val="24"/>
          <w:szCs w:val="24"/>
        </w:rPr>
        <w:t>Toolkit</w:t>
      </w:r>
    </w:p>
    <w:p w14:paraId="370A3FA3" w14:textId="77777777" w:rsidR="007F1784" w:rsidRDefault="007F1784" w:rsidP="007F1784">
      <w:pPr>
        <w:jc w:val="center"/>
        <w:rPr>
          <w:b/>
          <w:sz w:val="24"/>
          <w:szCs w:val="24"/>
        </w:rPr>
      </w:pPr>
    </w:p>
    <w:p w14:paraId="11DA33FC" w14:textId="3233F148" w:rsidR="007F1784" w:rsidRDefault="492DEF24" w:rsidP="492DEF24">
      <w:pPr>
        <w:jc w:val="both"/>
        <w:rPr>
          <w:sz w:val="24"/>
          <w:szCs w:val="24"/>
        </w:rPr>
      </w:pPr>
      <w:r w:rsidRPr="492DEF24">
        <w:rPr>
          <w:sz w:val="24"/>
          <w:szCs w:val="24"/>
        </w:rPr>
        <w:t xml:space="preserve">This week, we are going to </w:t>
      </w:r>
      <w:r w:rsidR="00481922">
        <w:rPr>
          <w:sz w:val="24"/>
          <w:szCs w:val="24"/>
        </w:rPr>
        <w:t>learn some Python libraries, NumPy and Pandas</w:t>
      </w:r>
      <w:r w:rsidRPr="492DEF24">
        <w:rPr>
          <w:sz w:val="24"/>
          <w:szCs w:val="24"/>
        </w:rPr>
        <w:t xml:space="preserve">. </w:t>
      </w:r>
      <w:r w:rsidR="00481922">
        <w:rPr>
          <w:sz w:val="24"/>
          <w:szCs w:val="24"/>
        </w:rPr>
        <w:t>You have to refer to the lecture slide.</w:t>
      </w:r>
    </w:p>
    <w:p w14:paraId="58F83BAE" w14:textId="1022B3BA" w:rsidR="0053613C" w:rsidRDefault="0053613C" w:rsidP="005361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Launch the tool and environment</w:t>
      </w:r>
    </w:p>
    <w:p w14:paraId="1ED706FB" w14:textId="596A2AC9" w:rsidR="0053613C" w:rsidRP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>Launch Anaconda Navigator</w:t>
      </w:r>
    </w:p>
    <w:p w14:paraId="3A339B48" w14:textId="548A519F" w:rsidR="0053613C" w:rsidRP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 xml:space="preserve">Launch Anaconda Prompt </w:t>
      </w:r>
    </w:p>
    <w:p w14:paraId="66EEC6CC" w14:textId="77777777" w:rsidR="0053613C" w:rsidRP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>Create virtual environment:</w:t>
      </w:r>
    </w:p>
    <w:p w14:paraId="714D6A5B" w14:textId="77777777" w:rsidR="0053613C" w:rsidRPr="0053613C" w:rsidRDefault="0053613C" w:rsidP="0053613C">
      <w:pPr>
        <w:pStyle w:val="ListParagraph"/>
        <w:numPr>
          <w:ilvl w:val="2"/>
          <w:numId w:val="1"/>
        </w:numPr>
        <w:jc w:val="both"/>
        <w:rPr>
          <w:sz w:val="24"/>
          <w:szCs w:val="24"/>
          <w:highlight w:val="yellow"/>
        </w:rPr>
      </w:pPr>
      <w:proofErr w:type="spellStart"/>
      <w:r w:rsidRPr="0053613C">
        <w:rPr>
          <w:sz w:val="24"/>
          <w:szCs w:val="24"/>
          <w:highlight w:val="yellow"/>
        </w:rPr>
        <w:t>conda</w:t>
      </w:r>
      <w:proofErr w:type="spellEnd"/>
      <w:r w:rsidRPr="0053613C">
        <w:rPr>
          <w:sz w:val="24"/>
          <w:szCs w:val="24"/>
          <w:highlight w:val="yellow"/>
        </w:rPr>
        <w:t xml:space="preserve"> create –n </w:t>
      </w:r>
      <w:proofErr w:type="spellStart"/>
      <w:r w:rsidRPr="0053613C">
        <w:rPr>
          <w:sz w:val="24"/>
          <w:szCs w:val="24"/>
          <w:highlight w:val="yellow"/>
        </w:rPr>
        <w:t>tensorflow_env</w:t>
      </w:r>
      <w:proofErr w:type="spellEnd"/>
      <w:r w:rsidRPr="0053613C">
        <w:rPr>
          <w:sz w:val="24"/>
          <w:szCs w:val="24"/>
          <w:highlight w:val="yellow"/>
        </w:rPr>
        <w:t xml:space="preserve"> </w:t>
      </w:r>
      <w:proofErr w:type="spellStart"/>
      <w:r w:rsidRPr="0053613C">
        <w:rPr>
          <w:sz w:val="24"/>
          <w:szCs w:val="24"/>
          <w:highlight w:val="yellow"/>
        </w:rPr>
        <w:t>tensorflow</w:t>
      </w:r>
      <w:proofErr w:type="spellEnd"/>
    </w:p>
    <w:p w14:paraId="41F614A1" w14:textId="77777777" w:rsidR="0053613C" w:rsidRP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 xml:space="preserve"> Proceed ([y]/n)? Y</w:t>
      </w:r>
    </w:p>
    <w:p w14:paraId="6FB0E7AB" w14:textId="188229CD" w:rsidR="0053613C" w:rsidRDefault="0053613C" w:rsidP="0053613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3613C">
        <w:rPr>
          <w:sz w:val="24"/>
          <w:szCs w:val="24"/>
        </w:rPr>
        <w:t xml:space="preserve"> Activate this environment: </w:t>
      </w:r>
      <w:proofErr w:type="spellStart"/>
      <w:r w:rsidRPr="0053613C">
        <w:rPr>
          <w:sz w:val="24"/>
          <w:szCs w:val="24"/>
          <w:highlight w:val="yellow"/>
        </w:rPr>
        <w:t>conda</w:t>
      </w:r>
      <w:proofErr w:type="spellEnd"/>
      <w:r w:rsidRPr="0053613C">
        <w:rPr>
          <w:sz w:val="24"/>
          <w:szCs w:val="24"/>
          <w:highlight w:val="yellow"/>
        </w:rPr>
        <w:t xml:space="preserve"> activate </w:t>
      </w:r>
      <w:proofErr w:type="spellStart"/>
      <w:r w:rsidRPr="0053613C">
        <w:rPr>
          <w:sz w:val="24"/>
          <w:szCs w:val="24"/>
          <w:highlight w:val="yellow"/>
        </w:rPr>
        <w:t>tensorflow_env</w:t>
      </w:r>
      <w:proofErr w:type="spellEnd"/>
    </w:p>
    <w:p w14:paraId="63271C97" w14:textId="77777777" w:rsidR="0053613C" w:rsidRDefault="0053613C" w:rsidP="0053613C">
      <w:pPr>
        <w:pStyle w:val="ListParagraph"/>
        <w:jc w:val="both"/>
        <w:rPr>
          <w:sz w:val="24"/>
          <w:szCs w:val="24"/>
        </w:rPr>
      </w:pPr>
    </w:p>
    <w:p w14:paraId="5CEDCAEF" w14:textId="6123393A" w:rsidR="007F1784" w:rsidRDefault="492DEF24" w:rsidP="492DEF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92DEF24">
        <w:rPr>
          <w:sz w:val="24"/>
          <w:szCs w:val="24"/>
        </w:rPr>
        <w:t xml:space="preserve">Download the </w:t>
      </w:r>
      <w:r w:rsidR="00481922">
        <w:rPr>
          <w:sz w:val="24"/>
          <w:szCs w:val="24"/>
        </w:rPr>
        <w:t>exercise</w:t>
      </w:r>
      <w:r w:rsidRPr="492DEF24">
        <w:rPr>
          <w:sz w:val="24"/>
          <w:szCs w:val="24"/>
        </w:rPr>
        <w:t xml:space="preserve"> </w:t>
      </w:r>
      <w:r w:rsidR="00466B96">
        <w:rPr>
          <w:sz w:val="24"/>
          <w:szCs w:val="24"/>
        </w:rPr>
        <w:t xml:space="preserve">file, </w:t>
      </w:r>
      <w:proofErr w:type="spellStart"/>
      <w:r w:rsidR="00466B96" w:rsidRPr="00466B96">
        <w:rPr>
          <w:sz w:val="24"/>
          <w:szCs w:val="24"/>
        </w:rPr>
        <w:t>Introduction_to_Machine_Learning_and_Toolkit</w:t>
      </w:r>
      <w:r w:rsidR="00466B96">
        <w:rPr>
          <w:sz w:val="24"/>
          <w:szCs w:val="24"/>
        </w:rPr>
        <w:t>.ipynb</w:t>
      </w:r>
      <w:proofErr w:type="spellEnd"/>
      <w:r w:rsidR="00466B96">
        <w:rPr>
          <w:sz w:val="24"/>
          <w:szCs w:val="24"/>
        </w:rPr>
        <w:t xml:space="preserve"> and data.zip</w:t>
      </w:r>
      <w:r w:rsidRPr="492DEF24">
        <w:rPr>
          <w:sz w:val="24"/>
          <w:szCs w:val="24"/>
        </w:rPr>
        <w:t>. Extract the zip file. Move the extracted file into the same folder as you wish to be used with the Python program later. Open the .</w:t>
      </w:r>
      <w:proofErr w:type="spellStart"/>
      <w:r w:rsidR="00466B96">
        <w:rPr>
          <w:sz w:val="24"/>
          <w:szCs w:val="24"/>
        </w:rPr>
        <w:t>ipynb</w:t>
      </w:r>
      <w:proofErr w:type="spellEnd"/>
      <w:r w:rsidRPr="492DEF24">
        <w:rPr>
          <w:sz w:val="24"/>
          <w:szCs w:val="24"/>
        </w:rPr>
        <w:t xml:space="preserve"> file using </w:t>
      </w:r>
      <w:proofErr w:type="spellStart"/>
      <w:r w:rsidR="00466B96">
        <w:rPr>
          <w:sz w:val="24"/>
          <w:szCs w:val="24"/>
        </w:rPr>
        <w:t>Jupyter</w:t>
      </w:r>
      <w:proofErr w:type="spellEnd"/>
      <w:r w:rsidR="00466B96">
        <w:rPr>
          <w:sz w:val="24"/>
          <w:szCs w:val="24"/>
        </w:rPr>
        <w:t xml:space="preserve"> Notebook</w:t>
      </w:r>
      <w:r w:rsidRPr="492DEF24">
        <w:rPr>
          <w:sz w:val="24"/>
          <w:szCs w:val="24"/>
        </w:rPr>
        <w:t xml:space="preserve">. </w:t>
      </w:r>
      <w:r w:rsidR="0053613C">
        <w:rPr>
          <w:sz w:val="24"/>
          <w:szCs w:val="24"/>
        </w:rPr>
        <w:t>Write your answer (code) according to the question.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7200"/>
      </w:tblGrid>
      <w:tr w:rsidR="0053613C" w:rsidRPr="0053613C" w14:paraId="47E7E44D" w14:textId="77777777" w:rsidTr="0053613C">
        <w:tc>
          <w:tcPr>
            <w:tcW w:w="1458" w:type="dxa"/>
          </w:tcPr>
          <w:p w14:paraId="2C31EE7D" w14:textId="58C79E99" w:rsidR="0053613C" w:rsidRPr="0053613C" w:rsidRDefault="0053613C" w:rsidP="0053613C">
            <w:pPr>
              <w:jc w:val="center"/>
              <w:rPr>
                <w:b/>
                <w:sz w:val="24"/>
                <w:szCs w:val="24"/>
              </w:rPr>
            </w:pPr>
            <w:r w:rsidRPr="0053613C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7398" w:type="dxa"/>
          </w:tcPr>
          <w:p w14:paraId="12970D5A" w14:textId="237B839D" w:rsidR="0053613C" w:rsidRPr="0053613C" w:rsidRDefault="0053613C" w:rsidP="0053613C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3613C">
              <w:rPr>
                <w:b/>
                <w:sz w:val="24"/>
                <w:szCs w:val="24"/>
              </w:rPr>
              <w:t>Code</w:t>
            </w:r>
          </w:p>
        </w:tc>
      </w:tr>
      <w:tr w:rsidR="0053613C" w14:paraId="5A3CD432" w14:textId="77777777" w:rsidTr="0053613C">
        <w:tc>
          <w:tcPr>
            <w:tcW w:w="1458" w:type="dxa"/>
          </w:tcPr>
          <w:p w14:paraId="16EAC3FF" w14:textId="500E88F5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398" w:type="dxa"/>
          </w:tcPr>
          <w:p w14:paraId="5D0FBE12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 xml:space="preserve">import </w:t>
            </w:r>
            <w:proofErr w:type="spellStart"/>
            <w:r w:rsidRPr="00951F40">
              <w:rPr>
                <w:sz w:val="24"/>
                <w:szCs w:val="24"/>
              </w:rPr>
              <w:t>numpy</w:t>
            </w:r>
            <w:proofErr w:type="spellEnd"/>
            <w:r w:rsidRPr="00951F40">
              <w:rPr>
                <w:sz w:val="24"/>
                <w:szCs w:val="24"/>
              </w:rPr>
              <w:t xml:space="preserve"> as np</w:t>
            </w:r>
          </w:p>
          <w:p w14:paraId="3FFB9813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 xml:space="preserve">import pandas as </w:t>
            </w:r>
            <w:proofErr w:type="spellStart"/>
            <w:r w:rsidRPr="00951F40">
              <w:rPr>
                <w:sz w:val="24"/>
                <w:szCs w:val="24"/>
              </w:rPr>
              <w:t>pd</w:t>
            </w:r>
            <w:proofErr w:type="spellEnd"/>
          </w:p>
          <w:p w14:paraId="3205DB15" w14:textId="77777777" w:rsidR="00951F40" w:rsidRPr="00951F40" w:rsidRDefault="00951F40" w:rsidP="00951F40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25B287BA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assigning file path</w:t>
            </w:r>
          </w:p>
          <w:p w14:paraId="760B91B1" w14:textId="6E698D81" w:rsidR="00951F40" w:rsidRDefault="00951F40" w:rsidP="00951F4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filepath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r w:rsidRPr="00951F40">
              <w:rPr>
                <w:sz w:val="24"/>
                <w:szCs w:val="24"/>
              </w:rPr>
              <w:t>'C:\\Users\\SW0104233\\Desktop\\</w:t>
            </w:r>
            <w:proofErr w:type="spellStart"/>
            <w:r w:rsidRPr="00951F40">
              <w:rPr>
                <w:sz w:val="24"/>
                <w:szCs w:val="24"/>
              </w:rPr>
              <w:t>wong</w:t>
            </w:r>
            <w:proofErr w:type="spellEnd"/>
            <w:r w:rsidRPr="00951F40">
              <w:rPr>
                <w:sz w:val="24"/>
                <w:szCs w:val="24"/>
              </w:rPr>
              <w:t>\\data\\Iris_Data.csv'</w:t>
            </w:r>
          </w:p>
          <w:p w14:paraId="62668F6A" w14:textId="62A06239" w:rsidR="00951F40" w:rsidRDefault="00951F40" w:rsidP="00951F40">
            <w:pPr>
              <w:jc w:val="both"/>
              <w:rPr>
                <w:sz w:val="24"/>
                <w:szCs w:val="24"/>
              </w:rPr>
            </w:pPr>
          </w:p>
          <w:p w14:paraId="3DE50225" w14:textId="6E369E11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print out top 5 of the lists</w:t>
            </w:r>
          </w:p>
          <w:p w14:paraId="34E12F75" w14:textId="26010FD3" w:rsid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 xml:space="preserve">data = </w:t>
            </w:r>
            <w:proofErr w:type="spellStart"/>
            <w:r w:rsidRPr="00951F40">
              <w:rPr>
                <w:sz w:val="24"/>
                <w:szCs w:val="24"/>
              </w:rPr>
              <w:t>pd.</w:t>
            </w:r>
            <w:r>
              <w:rPr>
                <w:sz w:val="24"/>
                <w:szCs w:val="24"/>
              </w:rPr>
              <w:t>read_csv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filepath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1C8E25A" w14:textId="77777777" w:rsidR="00951F40" w:rsidRDefault="00951F40" w:rsidP="00951F40">
            <w:pPr>
              <w:jc w:val="both"/>
              <w:rPr>
                <w:sz w:val="24"/>
                <w:szCs w:val="24"/>
              </w:rPr>
            </w:pPr>
          </w:p>
          <w:p w14:paraId="1C30A651" w14:textId="2BACFA0A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R</w:t>
            </w:r>
            <w:r w:rsidRPr="00951F40">
              <w:rPr>
                <w:sz w:val="24"/>
                <w:szCs w:val="24"/>
              </w:rPr>
              <w:t>ead csv files</w:t>
            </w:r>
          </w:p>
          <w:p w14:paraId="6ED25778" w14:textId="77777777" w:rsidR="0053613C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data.head</w:t>
            </w:r>
            <w:proofErr w:type="spellEnd"/>
            <w:r w:rsidRPr="00951F40">
              <w:rPr>
                <w:sz w:val="24"/>
                <w:szCs w:val="24"/>
              </w:rPr>
              <w:t>()</w:t>
            </w:r>
          </w:p>
          <w:p w14:paraId="45018294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3A19C012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Number of data points</w:t>
            </w:r>
          </w:p>
          <w:p w14:paraId="78929793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data.shape</w:t>
            </w:r>
            <w:proofErr w:type="spellEnd"/>
            <w:r w:rsidRPr="00951F40">
              <w:rPr>
                <w:sz w:val="24"/>
                <w:szCs w:val="24"/>
              </w:rPr>
              <w:t>[0]</w:t>
            </w:r>
          </w:p>
          <w:p w14:paraId="6DF25E24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21596042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Column names</w:t>
            </w:r>
          </w:p>
          <w:p w14:paraId="4857D838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data.columns.tolist</w:t>
            </w:r>
            <w:proofErr w:type="spellEnd"/>
            <w:r w:rsidRPr="00951F40">
              <w:rPr>
                <w:sz w:val="24"/>
                <w:szCs w:val="24"/>
              </w:rPr>
              <w:t>()</w:t>
            </w:r>
          </w:p>
          <w:p w14:paraId="6A2AA6D4" w14:textId="77777777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723B6D92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Data types for each column</w:t>
            </w:r>
          </w:p>
          <w:p w14:paraId="476DCC20" w14:textId="6CE766D5" w:rsidR="00951F40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data.dtypes</w:t>
            </w:r>
            <w:proofErr w:type="spellEnd"/>
          </w:p>
        </w:tc>
      </w:tr>
      <w:tr w:rsidR="0053613C" w14:paraId="521D4D9D" w14:textId="77777777" w:rsidTr="0053613C">
        <w:tc>
          <w:tcPr>
            <w:tcW w:w="1458" w:type="dxa"/>
          </w:tcPr>
          <w:p w14:paraId="6AA56392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7F79C100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># Rename the species by removing the 'Iris-' in front of all species</w:t>
            </w:r>
          </w:p>
          <w:p w14:paraId="7CEE29DD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lastRenderedPageBreak/>
              <w:t xml:space="preserve"># data-&gt;species-&gt;string-&gt;replace(string to be replaced, string that need to </w:t>
            </w:r>
            <w:proofErr w:type="spellStart"/>
            <w:r w:rsidRPr="00951F40">
              <w:rPr>
                <w:sz w:val="24"/>
                <w:szCs w:val="24"/>
              </w:rPr>
              <w:t>replaced</w:t>
            </w:r>
            <w:proofErr w:type="spellEnd"/>
            <w:r w:rsidRPr="00951F40">
              <w:rPr>
                <w:sz w:val="24"/>
                <w:szCs w:val="24"/>
              </w:rPr>
              <w:t xml:space="preserve"> to)</w:t>
            </w:r>
          </w:p>
          <w:p w14:paraId="57C8EFB5" w14:textId="77777777" w:rsidR="00951F40" w:rsidRPr="00951F40" w:rsidRDefault="00951F40" w:rsidP="00951F40">
            <w:pPr>
              <w:jc w:val="both"/>
              <w:rPr>
                <w:sz w:val="24"/>
                <w:szCs w:val="24"/>
              </w:rPr>
            </w:pPr>
            <w:r w:rsidRPr="00951F40">
              <w:rPr>
                <w:sz w:val="24"/>
                <w:szCs w:val="24"/>
              </w:rPr>
              <w:t xml:space="preserve">data['species'] = </w:t>
            </w:r>
            <w:proofErr w:type="spellStart"/>
            <w:r w:rsidRPr="00951F40">
              <w:rPr>
                <w:sz w:val="24"/>
                <w:szCs w:val="24"/>
              </w:rPr>
              <w:t>data.species.str.replace</w:t>
            </w:r>
            <w:proofErr w:type="spellEnd"/>
            <w:r w:rsidRPr="00951F40">
              <w:rPr>
                <w:sz w:val="24"/>
                <w:szCs w:val="24"/>
              </w:rPr>
              <w:t>('Iris-','')</w:t>
            </w:r>
          </w:p>
          <w:p w14:paraId="65E9B6F9" w14:textId="52A0C64C" w:rsidR="0053613C" w:rsidRDefault="00951F40" w:rsidP="00951F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951F40">
              <w:rPr>
                <w:sz w:val="24"/>
                <w:szCs w:val="24"/>
              </w:rPr>
              <w:t>data.head</w:t>
            </w:r>
            <w:proofErr w:type="spellEnd"/>
            <w:r w:rsidRPr="00951F40">
              <w:rPr>
                <w:sz w:val="24"/>
                <w:szCs w:val="24"/>
              </w:rPr>
              <w:t>()</w:t>
            </w:r>
          </w:p>
        </w:tc>
      </w:tr>
      <w:tr w:rsidR="0053613C" w14:paraId="6209437B" w14:textId="77777777" w:rsidTr="0053613C">
        <w:tc>
          <w:tcPr>
            <w:tcW w:w="1458" w:type="dxa"/>
          </w:tcPr>
          <w:p w14:paraId="49377419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6395FB80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Get description of data</w:t>
            </w:r>
          </w:p>
          <w:p w14:paraId="0BDE4654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</w:t>
            </w:r>
            <w:proofErr w:type="spellEnd"/>
            <w:r w:rsidRPr="00527C4A">
              <w:rPr>
                <w:sz w:val="24"/>
                <w:szCs w:val="24"/>
              </w:rPr>
              <w:t xml:space="preserve"> = </w:t>
            </w:r>
            <w:proofErr w:type="spellStart"/>
            <w:r w:rsidRPr="00527C4A">
              <w:rPr>
                <w:sz w:val="24"/>
                <w:szCs w:val="24"/>
              </w:rPr>
              <w:t>data.describe</w:t>
            </w:r>
            <w:proofErr w:type="spellEnd"/>
            <w:r w:rsidRPr="00527C4A">
              <w:rPr>
                <w:sz w:val="24"/>
                <w:szCs w:val="24"/>
              </w:rPr>
              <w:t>()</w:t>
            </w:r>
          </w:p>
          <w:p w14:paraId="693CBC69" w14:textId="77777777" w:rsidR="00527C4A" w:rsidRPr="00527C4A" w:rsidRDefault="00527C4A" w:rsidP="00527C4A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5A14F550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 xml:space="preserve"># Get maximum value ::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>['max']</w:t>
            </w:r>
          </w:p>
          <w:p w14:paraId="7113F0DA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 xml:space="preserve"># Get minimum value ::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>['min']</w:t>
            </w:r>
          </w:p>
          <w:p w14:paraId="250BBF87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Get range of data</w:t>
            </w:r>
          </w:p>
          <w:p w14:paraId="4EBF59E9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 xml:space="preserve">['range'] =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 xml:space="preserve">['max'] -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>['min']</w:t>
            </w:r>
          </w:p>
          <w:p w14:paraId="1DE91E82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</w:p>
          <w:p w14:paraId="1344130F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The datasets needed to be viewed</w:t>
            </w:r>
          </w:p>
          <w:p w14:paraId="359BD1E9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out_fields</w:t>
            </w:r>
            <w:proofErr w:type="spellEnd"/>
            <w:r w:rsidRPr="00527C4A">
              <w:rPr>
                <w:sz w:val="24"/>
                <w:szCs w:val="24"/>
              </w:rPr>
              <w:t xml:space="preserve"> = ['mean', '25%', '50%', '75%', 'range']</w:t>
            </w:r>
          </w:p>
          <w:p w14:paraId="35D0989C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</w:p>
          <w:p w14:paraId="1E7B5EA8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Locate the datasets needed to be viewed</w:t>
            </w:r>
          </w:p>
          <w:p w14:paraId="7DEB1F88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</w:t>
            </w:r>
            <w:proofErr w:type="spellEnd"/>
            <w:r w:rsidRPr="00527C4A">
              <w:rPr>
                <w:sz w:val="24"/>
                <w:szCs w:val="24"/>
              </w:rPr>
              <w:t xml:space="preserve"> = </w:t>
            </w:r>
            <w:proofErr w:type="spellStart"/>
            <w:r w:rsidRPr="00527C4A">
              <w:rPr>
                <w:sz w:val="24"/>
                <w:szCs w:val="24"/>
              </w:rPr>
              <w:t>stats_df.loc</w:t>
            </w:r>
            <w:proofErr w:type="spellEnd"/>
            <w:r w:rsidRPr="00527C4A">
              <w:rPr>
                <w:sz w:val="24"/>
                <w:szCs w:val="24"/>
              </w:rPr>
              <w:t>[</w:t>
            </w:r>
            <w:proofErr w:type="spellStart"/>
            <w:r w:rsidRPr="00527C4A">
              <w:rPr>
                <w:sz w:val="24"/>
                <w:szCs w:val="24"/>
              </w:rPr>
              <w:t>out_fields</w:t>
            </w:r>
            <w:proofErr w:type="spellEnd"/>
            <w:r w:rsidRPr="00527C4A">
              <w:rPr>
                <w:sz w:val="24"/>
                <w:szCs w:val="24"/>
              </w:rPr>
              <w:t>]</w:t>
            </w:r>
          </w:p>
          <w:p w14:paraId="7C06CA6C" w14:textId="34275F8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Rename '50%' to 'median'</w:t>
            </w:r>
          </w:p>
          <w:p w14:paraId="2B908FDD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stats_df.rename</w:t>
            </w:r>
            <w:proofErr w:type="spellEnd"/>
            <w:r w:rsidRPr="00527C4A">
              <w:rPr>
                <w:sz w:val="24"/>
                <w:szCs w:val="24"/>
              </w:rPr>
              <w:t xml:space="preserve">({'50%':'median'}, </w:t>
            </w:r>
            <w:proofErr w:type="spellStart"/>
            <w:r w:rsidRPr="00527C4A">
              <w:rPr>
                <w:sz w:val="24"/>
                <w:szCs w:val="24"/>
              </w:rPr>
              <w:t>inplace</w:t>
            </w:r>
            <w:proofErr w:type="spellEnd"/>
            <w:r w:rsidRPr="00527C4A">
              <w:rPr>
                <w:sz w:val="24"/>
                <w:szCs w:val="24"/>
              </w:rPr>
              <w:t>=True)</w:t>
            </w:r>
          </w:p>
          <w:p w14:paraId="63EBEA39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</w:p>
          <w:p w14:paraId="6C857DD9" w14:textId="77777777" w:rsidR="00527C4A" w:rsidRPr="00527C4A" w:rsidRDefault="00527C4A" w:rsidP="00527C4A">
            <w:pPr>
              <w:jc w:val="both"/>
              <w:rPr>
                <w:sz w:val="24"/>
                <w:szCs w:val="24"/>
              </w:rPr>
            </w:pPr>
            <w:r w:rsidRPr="00527C4A">
              <w:rPr>
                <w:sz w:val="24"/>
                <w:szCs w:val="24"/>
              </w:rPr>
              <w:t># Print the datasets</w:t>
            </w:r>
          </w:p>
          <w:p w14:paraId="6F6DCAC8" w14:textId="5839D24F" w:rsidR="0053613C" w:rsidRDefault="00527C4A" w:rsidP="00527C4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527C4A">
              <w:rPr>
                <w:sz w:val="24"/>
                <w:szCs w:val="24"/>
              </w:rPr>
              <w:t>stats_df</w:t>
            </w:r>
            <w:proofErr w:type="spellEnd"/>
          </w:p>
        </w:tc>
      </w:tr>
      <w:tr w:rsidR="0053613C" w14:paraId="2BF08C87" w14:textId="77777777" w:rsidTr="0053613C">
        <w:tc>
          <w:tcPr>
            <w:tcW w:w="1458" w:type="dxa"/>
          </w:tcPr>
          <w:p w14:paraId="186EA405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1006F925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r w:rsidRPr="0048357C">
              <w:rPr>
                <w:sz w:val="24"/>
                <w:szCs w:val="24"/>
              </w:rPr>
              <w:t># Mean for each species</w:t>
            </w:r>
          </w:p>
          <w:p w14:paraId="0B188C13" w14:textId="77777777" w:rsidR="0053613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48357C">
              <w:rPr>
                <w:sz w:val="24"/>
                <w:szCs w:val="24"/>
              </w:rPr>
              <w:t>data.groupby</w:t>
            </w:r>
            <w:proofErr w:type="spellEnd"/>
            <w:r w:rsidRPr="0048357C">
              <w:rPr>
                <w:sz w:val="24"/>
                <w:szCs w:val="24"/>
              </w:rPr>
              <w:t>('species').mean()</w:t>
            </w:r>
          </w:p>
          <w:p w14:paraId="07C96750" w14:textId="77777777" w:rsidR="0048357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0656EFFE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r w:rsidRPr="0048357C">
              <w:rPr>
                <w:sz w:val="24"/>
                <w:szCs w:val="24"/>
              </w:rPr>
              <w:t># Median for each species</w:t>
            </w:r>
          </w:p>
          <w:p w14:paraId="4889B13C" w14:textId="77777777" w:rsidR="0048357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48357C">
              <w:rPr>
                <w:sz w:val="24"/>
                <w:szCs w:val="24"/>
              </w:rPr>
              <w:t>data.groupby</w:t>
            </w:r>
            <w:proofErr w:type="spellEnd"/>
            <w:r w:rsidRPr="0048357C">
              <w:rPr>
                <w:sz w:val="24"/>
                <w:szCs w:val="24"/>
              </w:rPr>
              <w:t>('species').median()</w:t>
            </w:r>
          </w:p>
          <w:p w14:paraId="590F86AC" w14:textId="77777777" w:rsidR="0048357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14:paraId="1131FFDF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r w:rsidRPr="0048357C">
              <w:rPr>
                <w:sz w:val="24"/>
                <w:szCs w:val="24"/>
              </w:rPr>
              <w:t xml:space="preserve"># Applying multiple functions at once </w:t>
            </w:r>
            <w:proofErr w:type="spellStart"/>
            <w:r w:rsidRPr="0048357C">
              <w:rPr>
                <w:sz w:val="24"/>
                <w:szCs w:val="24"/>
              </w:rPr>
              <w:t>throughh</w:t>
            </w:r>
            <w:proofErr w:type="spellEnd"/>
            <w:r w:rsidRPr="0048357C">
              <w:rPr>
                <w:sz w:val="24"/>
                <w:szCs w:val="24"/>
              </w:rPr>
              <w:t xml:space="preserve"> </w:t>
            </w:r>
            <w:proofErr w:type="spellStart"/>
            <w:r w:rsidRPr="0048357C">
              <w:rPr>
                <w:sz w:val="24"/>
                <w:szCs w:val="24"/>
              </w:rPr>
              <w:t>aggregration</w:t>
            </w:r>
            <w:proofErr w:type="spellEnd"/>
          </w:p>
          <w:p w14:paraId="4631CB87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proofErr w:type="spellStart"/>
            <w:r w:rsidRPr="0048357C">
              <w:rPr>
                <w:sz w:val="24"/>
                <w:szCs w:val="24"/>
              </w:rPr>
              <w:t>data.groupby</w:t>
            </w:r>
            <w:proofErr w:type="spellEnd"/>
            <w:r w:rsidRPr="0048357C">
              <w:rPr>
                <w:sz w:val="24"/>
                <w:szCs w:val="24"/>
              </w:rPr>
              <w:t>('species').</w:t>
            </w:r>
            <w:proofErr w:type="spellStart"/>
            <w:r w:rsidRPr="0048357C">
              <w:rPr>
                <w:sz w:val="24"/>
                <w:szCs w:val="24"/>
              </w:rPr>
              <w:t>agg</w:t>
            </w:r>
            <w:proofErr w:type="spellEnd"/>
            <w:r w:rsidRPr="0048357C">
              <w:rPr>
                <w:sz w:val="24"/>
                <w:szCs w:val="24"/>
              </w:rPr>
              <w:t>(['</w:t>
            </w:r>
            <w:proofErr w:type="spellStart"/>
            <w:r w:rsidRPr="0048357C">
              <w:rPr>
                <w:sz w:val="24"/>
                <w:szCs w:val="24"/>
              </w:rPr>
              <w:t>mean','median</w:t>
            </w:r>
            <w:proofErr w:type="spellEnd"/>
            <w:r w:rsidRPr="0048357C">
              <w:rPr>
                <w:sz w:val="24"/>
                <w:szCs w:val="24"/>
              </w:rPr>
              <w:t>']) # 1</w:t>
            </w:r>
          </w:p>
          <w:p w14:paraId="7F59D8C0" w14:textId="77777777" w:rsidR="0048357C" w:rsidRPr="0048357C" w:rsidRDefault="0048357C" w:rsidP="0048357C">
            <w:pPr>
              <w:jc w:val="both"/>
              <w:rPr>
                <w:sz w:val="24"/>
                <w:szCs w:val="24"/>
              </w:rPr>
            </w:pPr>
            <w:proofErr w:type="spellStart"/>
            <w:r w:rsidRPr="0048357C">
              <w:rPr>
                <w:sz w:val="24"/>
                <w:szCs w:val="24"/>
              </w:rPr>
              <w:t>data.groupby</w:t>
            </w:r>
            <w:proofErr w:type="spellEnd"/>
            <w:r w:rsidRPr="0048357C">
              <w:rPr>
                <w:sz w:val="24"/>
                <w:szCs w:val="24"/>
              </w:rPr>
              <w:t>('species').</w:t>
            </w:r>
            <w:proofErr w:type="spellStart"/>
            <w:r w:rsidRPr="0048357C">
              <w:rPr>
                <w:sz w:val="24"/>
                <w:szCs w:val="24"/>
              </w:rPr>
              <w:t>agg</w:t>
            </w:r>
            <w:proofErr w:type="spellEnd"/>
            <w:r w:rsidRPr="0048357C">
              <w:rPr>
                <w:sz w:val="24"/>
                <w:szCs w:val="24"/>
              </w:rPr>
              <w:t>([</w:t>
            </w:r>
            <w:proofErr w:type="spellStart"/>
            <w:r w:rsidRPr="0048357C">
              <w:rPr>
                <w:sz w:val="24"/>
                <w:szCs w:val="24"/>
              </w:rPr>
              <w:t>np.mean,np.median</w:t>
            </w:r>
            <w:proofErr w:type="spellEnd"/>
            <w:r w:rsidRPr="0048357C">
              <w:rPr>
                <w:sz w:val="24"/>
                <w:szCs w:val="24"/>
              </w:rPr>
              <w:t>]) # 2</w:t>
            </w:r>
          </w:p>
          <w:p w14:paraId="34DD2E5E" w14:textId="77777777" w:rsidR="0048357C" w:rsidRPr="0048357C" w:rsidRDefault="0048357C" w:rsidP="0048357C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67972197" w14:textId="76A54B07" w:rsidR="0048357C" w:rsidRDefault="0048357C" w:rsidP="0048357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8357C">
              <w:rPr>
                <w:sz w:val="24"/>
                <w:szCs w:val="24"/>
              </w:rPr>
              <w:t># 1 and 2 are re</w:t>
            </w:r>
            <w:r>
              <w:rPr>
                <w:sz w:val="24"/>
                <w:szCs w:val="24"/>
              </w:rPr>
              <w:t xml:space="preserve">sulted in same output </w:t>
            </w:r>
          </w:p>
        </w:tc>
      </w:tr>
      <w:tr w:rsidR="0053613C" w14:paraId="23F7BA73" w14:textId="77777777" w:rsidTr="0053613C">
        <w:tc>
          <w:tcPr>
            <w:tcW w:w="1458" w:type="dxa"/>
          </w:tcPr>
          <w:p w14:paraId="464BD562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79BC632B" w14:textId="5DBFF8F1" w:rsidR="00421968" w:rsidRPr="00421968" w:rsidRDefault="008E5AC4" w:rsidP="004219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Import the </w:t>
            </w:r>
            <w:proofErr w:type="spellStart"/>
            <w:r>
              <w:rPr>
                <w:sz w:val="24"/>
                <w:szCs w:val="24"/>
              </w:rPr>
              <w:t>matplotlib</w:t>
            </w:r>
            <w:proofErr w:type="spellEnd"/>
            <w:r>
              <w:rPr>
                <w:sz w:val="24"/>
                <w:szCs w:val="24"/>
              </w:rPr>
              <w:t xml:space="preserve"> li</w:t>
            </w:r>
            <w:bookmarkStart w:id="0" w:name="_GoBack"/>
            <w:bookmarkEnd w:id="0"/>
            <w:r>
              <w:rPr>
                <w:sz w:val="24"/>
                <w:szCs w:val="24"/>
              </w:rPr>
              <w:t>b</w:t>
            </w:r>
            <w:r w:rsidR="00421968" w:rsidRPr="00421968">
              <w:rPr>
                <w:sz w:val="24"/>
                <w:szCs w:val="24"/>
              </w:rPr>
              <w:t>rary for plotting graph</w:t>
            </w:r>
          </w:p>
          <w:p w14:paraId="0B74737F" w14:textId="77777777" w:rsid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 xml:space="preserve">import </w:t>
            </w:r>
            <w:proofErr w:type="spellStart"/>
            <w:r w:rsidRPr="00421968">
              <w:rPr>
                <w:sz w:val="24"/>
                <w:szCs w:val="24"/>
              </w:rPr>
              <w:t>matplotlib.pyplot</w:t>
            </w:r>
            <w:proofErr w:type="spellEnd"/>
            <w:r w:rsidRPr="00421968">
              <w:rPr>
                <w:sz w:val="24"/>
                <w:szCs w:val="24"/>
              </w:rPr>
              <w:t xml:space="preserve"> as </w:t>
            </w:r>
            <w:proofErr w:type="spellStart"/>
            <w:r w:rsidRPr="00421968">
              <w:rPr>
                <w:sz w:val="24"/>
                <w:szCs w:val="24"/>
              </w:rPr>
              <w:t>plt</w:t>
            </w:r>
            <w:proofErr w:type="spellEnd"/>
          </w:p>
          <w:p w14:paraId="37B25DE8" w14:textId="08B65246" w:rsidR="0053613C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%</w:t>
            </w:r>
            <w:proofErr w:type="spellStart"/>
            <w:r w:rsidRPr="00421968">
              <w:rPr>
                <w:sz w:val="24"/>
                <w:szCs w:val="24"/>
              </w:rPr>
              <w:t>matplotlib</w:t>
            </w:r>
            <w:proofErr w:type="spellEnd"/>
            <w:r w:rsidRPr="00421968">
              <w:rPr>
                <w:sz w:val="24"/>
                <w:szCs w:val="24"/>
              </w:rPr>
              <w:t xml:space="preserve"> inline</w:t>
            </w:r>
          </w:p>
          <w:p w14:paraId="0224B6B3" w14:textId="77777777" w:rsidR="00421968" w:rsidRDefault="00421968" w:rsidP="00421968">
            <w:pPr>
              <w:jc w:val="both"/>
              <w:rPr>
                <w:sz w:val="24"/>
                <w:szCs w:val="24"/>
              </w:rPr>
            </w:pPr>
          </w:p>
          <w:p w14:paraId="3D409B9B" w14:textId="557EF25D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# Create the axes</w:t>
            </w:r>
          </w:p>
          <w:p w14:paraId="729E5595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 xml:space="preserve">ax = </w:t>
            </w:r>
            <w:proofErr w:type="spellStart"/>
            <w:r w:rsidRPr="00421968">
              <w:rPr>
                <w:sz w:val="24"/>
                <w:szCs w:val="24"/>
              </w:rPr>
              <w:t>plt.axes</w:t>
            </w:r>
            <w:proofErr w:type="spellEnd"/>
            <w:r w:rsidRPr="00421968">
              <w:rPr>
                <w:sz w:val="24"/>
                <w:szCs w:val="24"/>
              </w:rPr>
              <w:t>()</w:t>
            </w:r>
          </w:p>
          <w:p w14:paraId="3F4631E3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</w:p>
          <w:p w14:paraId="02F49594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# Scatter the data in (</w:t>
            </w:r>
            <w:proofErr w:type="spellStart"/>
            <w:r w:rsidRPr="00421968">
              <w:rPr>
                <w:sz w:val="24"/>
                <w:szCs w:val="24"/>
              </w:rPr>
              <w:t>x,y</w:t>
            </w:r>
            <w:proofErr w:type="spellEnd"/>
            <w:r w:rsidRPr="00421968">
              <w:rPr>
                <w:sz w:val="24"/>
                <w:szCs w:val="24"/>
              </w:rPr>
              <w:t>) format</w:t>
            </w:r>
          </w:p>
          <w:p w14:paraId="7C1B0682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proofErr w:type="spellStart"/>
            <w:r w:rsidRPr="00421968">
              <w:rPr>
                <w:sz w:val="24"/>
                <w:szCs w:val="24"/>
              </w:rPr>
              <w:t>ax.scatter</w:t>
            </w:r>
            <w:proofErr w:type="spellEnd"/>
            <w:r w:rsidRPr="00421968">
              <w:rPr>
                <w:sz w:val="24"/>
                <w:szCs w:val="24"/>
              </w:rPr>
              <w:t>(</w:t>
            </w:r>
            <w:proofErr w:type="spellStart"/>
            <w:r w:rsidRPr="00421968">
              <w:rPr>
                <w:sz w:val="24"/>
                <w:szCs w:val="24"/>
              </w:rPr>
              <w:t>data.sepal_length</w:t>
            </w:r>
            <w:proofErr w:type="spellEnd"/>
            <w:r w:rsidRPr="00421968">
              <w:rPr>
                <w:sz w:val="24"/>
                <w:szCs w:val="24"/>
              </w:rPr>
              <w:t xml:space="preserve">, </w:t>
            </w:r>
            <w:proofErr w:type="spellStart"/>
            <w:r w:rsidRPr="00421968">
              <w:rPr>
                <w:sz w:val="24"/>
                <w:szCs w:val="24"/>
              </w:rPr>
              <w:t>data.sepal_width</w:t>
            </w:r>
            <w:proofErr w:type="spellEnd"/>
            <w:r w:rsidRPr="00421968">
              <w:rPr>
                <w:sz w:val="24"/>
                <w:szCs w:val="24"/>
              </w:rPr>
              <w:t>)</w:t>
            </w:r>
          </w:p>
          <w:p w14:paraId="33D5AED4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</w:p>
          <w:p w14:paraId="27A0C053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# Labelling</w:t>
            </w:r>
          </w:p>
          <w:p w14:paraId="5CFF0AAA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proofErr w:type="spellStart"/>
            <w:r w:rsidRPr="00421968">
              <w:rPr>
                <w:sz w:val="24"/>
                <w:szCs w:val="24"/>
              </w:rPr>
              <w:lastRenderedPageBreak/>
              <w:t>ax.set</w:t>
            </w:r>
            <w:proofErr w:type="spellEnd"/>
            <w:r w:rsidRPr="00421968">
              <w:rPr>
                <w:sz w:val="24"/>
                <w:szCs w:val="24"/>
              </w:rPr>
              <w:t>(</w:t>
            </w:r>
          </w:p>
          <w:p w14:paraId="3F4905C8" w14:textId="77777777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 xml:space="preserve">    </w:t>
            </w:r>
            <w:proofErr w:type="spellStart"/>
            <w:r w:rsidRPr="00421968">
              <w:rPr>
                <w:sz w:val="24"/>
                <w:szCs w:val="24"/>
              </w:rPr>
              <w:t>xlabel</w:t>
            </w:r>
            <w:proofErr w:type="spellEnd"/>
            <w:r w:rsidRPr="00421968">
              <w:rPr>
                <w:sz w:val="24"/>
                <w:szCs w:val="24"/>
              </w:rPr>
              <w:t xml:space="preserve"> = 'Sepal Length (cm)', </w:t>
            </w:r>
          </w:p>
          <w:p w14:paraId="6F6FA451" w14:textId="7F5FDAE0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Pr="00421968">
              <w:rPr>
                <w:sz w:val="24"/>
                <w:szCs w:val="24"/>
              </w:rPr>
              <w:t>ylabel</w:t>
            </w:r>
            <w:proofErr w:type="spellEnd"/>
            <w:r w:rsidRPr="00421968">
              <w:rPr>
                <w:sz w:val="24"/>
                <w:szCs w:val="24"/>
              </w:rPr>
              <w:t xml:space="preserve"> = 'Sepal Width (cm)',</w:t>
            </w:r>
          </w:p>
          <w:p w14:paraId="28FFAF63" w14:textId="3D65B655" w:rsidR="00421968" w:rsidRPr="00421968" w:rsidRDefault="00421968" w:rsidP="004219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421968">
              <w:rPr>
                <w:sz w:val="24"/>
                <w:szCs w:val="24"/>
              </w:rPr>
              <w:t>title = 'Sepal Length VS Width'</w:t>
            </w:r>
          </w:p>
          <w:p w14:paraId="6645EF3C" w14:textId="73F83B75" w:rsidR="00421968" w:rsidRDefault="00421968" w:rsidP="0042196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421968">
              <w:rPr>
                <w:sz w:val="24"/>
                <w:szCs w:val="24"/>
              </w:rPr>
              <w:t>)</w:t>
            </w:r>
          </w:p>
        </w:tc>
      </w:tr>
      <w:tr w:rsidR="0053613C" w14:paraId="07920392" w14:textId="77777777" w:rsidTr="0053613C">
        <w:tc>
          <w:tcPr>
            <w:tcW w:w="1458" w:type="dxa"/>
          </w:tcPr>
          <w:p w14:paraId="71B88599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4EEA24C9" w14:textId="77777777" w:rsidR="0053613C" w:rsidRDefault="0053613C" w:rsidP="005361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53613C" w14:paraId="667082C1" w14:textId="77777777" w:rsidTr="0053613C">
        <w:tc>
          <w:tcPr>
            <w:tcW w:w="1458" w:type="dxa"/>
          </w:tcPr>
          <w:p w14:paraId="079FB5A2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1507C72B" w14:textId="77777777" w:rsidR="0053613C" w:rsidRDefault="0053613C" w:rsidP="005361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53613C" w14:paraId="73C7F693" w14:textId="77777777" w:rsidTr="0053613C">
        <w:tc>
          <w:tcPr>
            <w:tcW w:w="1458" w:type="dxa"/>
          </w:tcPr>
          <w:p w14:paraId="0555008E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29030448" w14:textId="77777777" w:rsidR="0053613C" w:rsidRDefault="0053613C" w:rsidP="005361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53613C" w14:paraId="4B2A431D" w14:textId="77777777" w:rsidTr="0053613C">
        <w:tc>
          <w:tcPr>
            <w:tcW w:w="1458" w:type="dxa"/>
          </w:tcPr>
          <w:p w14:paraId="37431980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24361E04" w14:textId="77777777" w:rsidR="0053613C" w:rsidRDefault="0053613C" w:rsidP="005361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53613C" w14:paraId="12E05723" w14:textId="77777777" w:rsidTr="0053613C">
        <w:tc>
          <w:tcPr>
            <w:tcW w:w="1458" w:type="dxa"/>
          </w:tcPr>
          <w:p w14:paraId="3057D60C" w14:textId="77777777" w:rsidR="0053613C" w:rsidRDefault="0053613C" w:rsidP="0053613C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398" w:type="dxa"/>
          </w:tcPr>
          <w:p w14:paraId="34BB5CB5" w14:textId="77777777" w:rsidR="0053613C" w:rsidRDefault="0053613C" w:rsidP="005361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1F575365" w14:textId="77777777" w:rsidR="0053613C" w:rsidRDefault="0053613C" w:rsidP="0053613C">
      <w:pPr>
        <w:pStyle w:val="ListParagraph"/>
        <w:jc w:val="both"/>
        <w:rPr>
          <w:sz w:val="24"/>
          <w:szCs w:val="24"/>
        </w:rPr>
      </w:pPr>
    </w:p>
    <w:p w14:paraId="3C86E641" w14:textId="77777777" w:rsidR="00855F25" w:rsidRDefault="00855F25" w:rsidP="492DEF24">
      <w:pPr>
        <w:pStyle w:val="ListParagraph"/>
        <w:ind w:left="1440"/>
        <w:jc w:val="both"/>
        <w:rPr>
          <w:sz w:val="24"/>
          <w:szCs w:val="24"/>
        </w:rPr>
      </w:pPr>
    </w:p>
    <w:p w14:paraId="7D2DB52D" w14:textId="77777777" w:rsidR="00FA7715" w:rsidRPr="00FA7715" w:rsidRDefault="00FA7715" w:rsidP="492DEF24">
      <w:pPr>
        <w:jc w:val="both"/>
        <w:rPr>
          <w:sz w:val="24"/>
          <w:szCs w:val="24"/>
        </w:rPr>
      </w:pPr>
    </w:p>
    <w:sectPr w:rsidR="00FA7715" w:rsidRPr="00FA77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E2CE9" w14:textId="77777777" w:rsidR="00DB30CA" w:rsidRDefault="00DB30CA" w:rsidP="00855F25">
      <w:pPr>
        <w:spacing w:after="0" w:line="240" w:lineRule="auto"/>
      </w:pPr>
      <w:r>
        <w:separator/>
      </w:r>
    </w:p>
  </w:endnote>
  <w:endnote w:type="continuationSeparator" w:id="0">
    <w:p w14:paraId="184AF5FB" w14:textId="77777777" w:rsidR="00DB30CA" w:rsidRDefault="00DB30CA" w:rsidP="0085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2FFFF" w14:textId="77777777" w:rsidR="00DB30CA" w:rsidRDefault="00DB30CA" w:rsidP="00855F25">
      <w:pPr>
        <w:spacing w:after="0" w:line="240" w:lineRule="auto"/>
      </w:pPr>
      <w:r>
        <w:separator/>
      </w:r>
    </w:p>
  </w:footnote>
  <w:footnote w:type="continuationSeparator" w:id="0">
    <w:p w14:paraId="41826258" w14:textId="77777777" w:rsidR="00DB30CA" w:rsidRDefault="00DB30CA" w:rsidP="00855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28"/>
      <w:gridCol w:w="2448"/>
    </w:tblGrid>
    <w:tr w:rsidR="00D754F1" w14:paraId="70F8EC62" w14:textId="77777777" w:rsidTr="00D754F1">
      <w:tc>
        <w:tcPr>
          <w:tcW w:w="7128" w:type="dxa"/>
        </w:tcPr>
        <w:p w14:paraId="53E0A323" w14:textId="36472D8B" w:rsidR="00D754F1" w:rsidRDefault="00D754F1">
          <w:pPr>
            <w:pStyle w:val="Header"/>
          </w:pPr>
          <w:r>
            <w:t>Student Name:</w:t>
          </w:r>
          <w:r w:rsidR="00B84A10">
            <w:t xml:space="preserve"> Wong Kek Woon</w:t>
          </w:r>
        </w:p>
      </w:tc>
      <w:tc>
        <w:tcPr>
          <w:tcW w:w="2448" w:type="dxa"/>
        </w:tcPr>
        <w:p w14:paraId="6BDF4F7A" w14:textId="1B173817" w:rsidR="00D754F1" w:rsidRDefault="00D754F1">
          <w:pPr>
            <w:pStyle w:val="Header"/>
          </w:pPr>
          <w:r>
            <w:t>Student ID:</w:t>
          </w:r>
          <w:r w:rsidR="00B84A10">
            <w:t xml:space="preserve"> SW0104233</w:t>
          </w:r>
        </w:p>
      </w:tc>
    </w:tr>
  </w:tbl>
  <w:p w14:paraId="7135DECF" w14:textId="55E2B729" w:rsidR="00855F25" w:rsidRDefault="00855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2546F"/>
    <w:multiLevelType w:val="hybridMultilevel"/>
    <w:tmpl w:val="B29476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24B30"/>
    <w:multiLevelType w:val="hybridMultilevel"/>
    <w:tmpl w:val="B150C816"/>
    <w:lvl w:ilvl="0" w:tplc="405A3D38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84"/>
    <w:rsid w:val="000C40C6"/>
    <w:rsid w:val="000C4409"/>
    <w:rsid w:val="00294886"/>
    <w:rsid w:val="00396A28"/>
    <w:rsid w:val="00421968"/>
    <w:rsid w:val="00466B96"/>
    <w:rsid w:val="00481922"/>
    <w:rsid w:val="0048357C"/>
    <w:rsid w:val="00527C4A"/>
    <w:rsid w:val="0053613C"/>
    <w:rsid w:val="005D4E05"/>
    <w:rsid w:val="006C6294"/>
    <w:rsid w:val="007F1784"/>
    <w:rsid w:val="007F79A5"/>
    <w:rsid w:val="00855F25"/>
    <w:rsid w:val="008E5AC4"/>
    <w:rsid w:val="00951F40"/>
    <w:rsid w:val="00983368"/>
    <w:rsid w:val="00AD0EC5"/>
    <w:rsid w:val="00B84A10"/>
    <w:rsid w:val="00C04D9B"/>
    <w:rsid w:val="00CC60AF"/>
    <w:rsid w:val="00D754F1"/>
    <w:rsid w:val="00DB30CA"/>
    <w:rsid w:val="00E325C8"/>
    <w:rsid w:val="00FA7715"/>
    <w:rsid w:val="492DEF24"/>
    <w:rsid w:val="49E5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6DF0A"/>
  <w15:docId w15:val="{BC532DD6-E3CD-45A3-89B0-50E0837D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F25"/>
  </w:style>
  <w:style w:type="paragraph" w:styleId="Footer">
    <w:name w:val="footer"/>
    <w:basedOn w:val="Normal"/>
    <w:link w:val="FooterChar"/>
    <w:uiPriority w:val="99"/>
    <w:unhideWhenUsed/>
    <w:rsid w:val="00855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F25"/>
  </w:style>
  <w:style w:type="table" w:styleId="TableGrid">
    <w:name w:val="Table Grid"/>
    <w:basedOn w:val="TableNormal"/>
    <w:uiPriority w:val="39"/>
    <w:rsid w:val="00D7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Bte. Suliman, Prof. Madya. Dr.</dc:creator>
  <cp:keywords/>
  <dc:description/>
  <cp:lastModifiedBy>Wong Kek Woon</cp:lastModifiedBy>
  <cp:revision>19</cp:revision>
  <dcterms:created xsi:type="dcterms:W3CDTF">2019-07-16T12:59:00Z</dcterms:created>
  <dcterms:modified xsi:type="dcterms:W3CDTF">2020-03-05T03:41:00Z</dcterms:modified>
</cp:coreProperties>
</file>